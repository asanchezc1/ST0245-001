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312B6A4F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135CA5">
        <w:rPr>
          <w:rFonts w:ascii="Arial" w:hAnsi="Arial" w:cs="Arial"/>
          <w:b/>
          <w:color w:val="000064"/>
          <w:sz w:val="40"/>
          <w:szCs w:val="32"/>
        </w:rPr>
        <w:t>3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39ADCDB8" w:rsidR="006F47C4" w:rsidRPr="006F47C4" w:rsidRDefault="00135CA5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Andrea</w:t>
            </w:r>
            <w:r w:rsidR="006F47C4" w:rsidRPr="006F47C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Sanchez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cortes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19969DBA" w:rsidR="006F47C4" w:rsidRPr="006F47C4" w:rsidRDefault="00135CA5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asanchezc1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2BC03404" w14:textId="77777777" w:rsidR="006F47C4" w:rsidRPr="006F47C4" w:rsidRDefault="006F47C4" w:rsidP="00135CA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35292BCF" w14:textId="77777777" w:rsidR="002E59F0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07"/>
        <w:gridCol w:w="4479"/>
      </w:tblGrid>
      <w:tr w:rsidR="002E59F0" w14:paraId="7C11AC2F" w14:textId="77777777" w:rsidTr="002E59F0">
        <w:tc>
          <w:tcPr>
            <w:tcW w:w="4673" w:type="dxa"/>
          </w:tcPr>
          <w:p w14:paraId="7771318F" w14:textId="3ABCBB7D" w:rsidR="002E59F0" w:rsidRDefault="002E59F0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LInkedlist</w:t>
            </w:r>
            <w:proofErr w:type="spellEnd"/>
          </w:p>
        </w:tc>
        <w:tc>
          <w:tcPr>
            <w:tcW w:w="4673" w:type="dxa"/>
          </w:tcPr>
          <w:p w14:paraId="4C874292" w14:textId="5D0E16B4" w:rsidR="002E59F0" w:rsidRDefault="002E59F0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arrayList</w:t>
            </w:r>
            <w:proofErr w:type="spellEnd"/>
          </w:p>
        </w:tc>
      </w:tr>
      <w:tr w:rsidR="002E59F0" w14:paraId="3AB9F437" w14:textId="77777777" w:rsidTr="002E59F0">
        <w:tc>
          <w:tcPr>
            <w:tcW w:w="4673" w:type="dxa"/>
          </w:tcPr>
          <w:p w14:paraId="4D077C69" w14:textId="55352E1B" w:rsidR="002E59F0" w:rsidRPr="002E59F0" w:rsidRDefault="002E59F0" w:rsidP="002E59F0">
            <w:pPr>
              <w:pStyle w:val="Prrafodelista"/>
              <w:jc w:val="both"/>
              <w:rPr>
                <w:b/>
                <w:bCs/>
                <w:color w:val="002060"/>
                <w:sz w:val="22"/>
                <w:szCs w:val="22"/>
                <w:lang w:val="es-MX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O(n</w:t>
            </w:r>
            <w:r w:rsidRPr="002E59F0">
              <w:rPr>
                <w:b/>
                <w:bCs/>
                <w:color w:val="002060"/>
                <w:sz w:val="22"/>
                <w:szCs w:val="22"/>
                <w:lang w:val="es-MX"/>
              </w:rPr>
              <w:t>^</w:t>
            </w:r>
            <w:r>
              <w:rPr>
                <w:b/>
                <w:bCs/>
                <w:color w:val="002060"/>
                <w:sz w:val="22"/>
                <w:szCs w:val="22"/>
              </w:rPr>
              <w:t>2)</w:t>
            </w:r>
          </w:p>
        </w:tc>
        <w:tc>
          <w:tcPr>
            <w:tcW w:w="4673" w:type="dxa"/>
          </w:tcPr>
          <w:p w14:paraId="333CB35E" w14:textId="10EDFA22" w:rsidR="002E59F0" w:rsidRDefault="002E59F0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O(n)</w:t>
            </w:r>
          </w:p>
        </w:tc>
      </w:tr>
    </w:tbl>
    <w:p w14:paraId="024CA591" w14:textId="408B6B0D" w:rsidR="00320EFF" w:rsidRPr="002E59F0" w:rsidRDefault="00320EFF" w:rsidP="002E59F0">
      <w:pPr>
        <w:jc w:val="both"/>
        <w:rPr>
          <w:b/>
          <w:bCs/>
          <w:color w:val="002060"/>
          <w:sz w:val="22"/>
          <w:szCs w:val="22"/>
        </w:rPr>
      </w:pPr>
    </w:p>
    <w:p w14:paraId="25C0ADFB" w14:textId="386F9D5F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2E59F0">
        <w:rPr>
          <w:b/>
          <w:bCs/>
          <w:color w:val="002060"/>
          <w:sz w:val="22"/>
          <w:szCs w:val="22"/>
        </w:rPr>
        <w:t>la complejidad del punto 2.1 corresponde a O(n</w:t>
      </w:r>
      <w:r w:rsidR="008B21C6">
        <w:rPr>
          <w:b/>
          <w:bCs/>
          <w:color w:val="002060"/>
          <w:sz w:val="22"/>
          <w:szCs w:val="22"/>
          <w:lang w:val="es-MX"/>
        </w:rPr>
        <w:t>* m</w:t>
      </w:r>
      <w:r w:rsidR="002E59F0">
        <w:rPr>
          <w:b/>
          <w:bCs/>
          <w:color w:val="002060"/>
          <w:sz w:val="22"/>
          <w:szCs w:val="22"/>
          <w:lang w:val="es-MX"/>
        </w:rPr>
        <w:t>)</w:t>
      </w:r>
    </w:p>
    <w:p w14:paraId="09BC89E3" w14:textId="20E50ADE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8E29D4">
        <w:rPr>
          <w:b/>
          <w:bCs/>
          <w:color w:val="002060"/>
          <w:sz w:val="22"/>
          <w:szCs w:val="22"/>
        </w:rPr>
        <w:t xml:space="preserve"> n es el numero de caracteres en el </w:t>
      </w:r>
      <w:proofErr w:type="spellStart"/>
      <w:r w:rsidR="008E29D4">
        <w:rPr>
          <w:b/>
          <w:bCs/>
          <w:color w:val="002060"/>
          <w:sz w:val="22"/>
          <w:szCs w:val="22"/>
        </w:rPr>
        <w:t>broken</w:t>
      </w:r>
      <w:r w:rsidR="008B21C6">
        <w:rPr>
          <w:b/>
          <w:bCs/>
          <w:color w:val="002060"/>
          <w:sz w:val="22"/>
          <w:szCs w:val="22"/>
        </w:rPr>
        <w:t>keyboard</w:t>
      </w:r>
      <w:proofErr w:type="spellEnd"/>
      <w:r w:rsidR="008B21C6">
        <w:rPr>
          <w:b/>
          <w:bCs/>
          <w:color w:val="002060"/>
          <w:sz w:val="22"/>
          <w:szCs w:val="22"/>
        </w:rPr>
        <w:t xml:space="preserve"> y m es igual a numero de caracteres en el teclado ya solucionado </w:t>
      </w:r>
    </w:p>
    <w:p w14:paraId="10EE1DB6" w14:textId="16223093" w:rsidR="003F4C22" w:rsidRPr="00D7301E" w:rsidRDefault="003F4C22" w:rsidP="00D7301E">
      <w:pPr>
        <w:jc w:val="both"/>
        <w:rPr>
          <w:b/>
          <w:bCs/>
          <w:color w:val="002060"/>
          <w:sz w:val="22"/>
          <w:szCs w:val="22"/>
        </w:rPr>
      </w:pP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2DD787E1" w:rsidR="006F47C4" w:rsidRPr="008B21C6" w:rsidRDefault="008B21C6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C</w:t>
      </w:r>
    </w:p>
    <w:p w14:paraId="4F2E7A7E" w14:textId="58E3A4FE" w:rsidR="008B21C6" w:rsidRPr="008B21C6" w:rsidRDefault="008B21C6" w:rsidP="008B21C6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 w:rsidRPr="008B21C6">
        <w:rPr>
          <w:sz w:val="22"/>
          <w:szCs w:val="22"/>
        </w:rPr>
        <w:t>B</w:t>
      </w:r>
    </w:p>
    <w:p w14:paraId="1302437C" w14:textId="0E347A72" w:rsidR="008B21C6" w:rsidRPr="008B21C6" w:rsidRDefault="008B21C6" w:rsidP="008B21C6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47EF489D" w14:textId="4E12D630" w:rsidR="006F47C4" w:rsidRPr="001321F7" w:rsidRDefault="008B21C6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C</w:t>
      </w:r>
    </w:p>
    <w:p w14:paraId="41C1795D" w14:textId="62BA4066" w:rsidR="006F47C4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44. </w:t>
      </w:r>
    </w:p>
    <w:p w14:paraId="1E456A3D" w14:textId="2C5413F8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4.41 TOKEN </w:t>
      </w:r>
    </w:p>
    <w:p w14:paraId="308ED85A" w14:textId="1F1A576A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4.4.2 c</w:t>
      </w:r>
    </w:p>
    <w:p w14:paraId="50983687" w14:textId="6C8B8342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4.5 A</w:t>
      </w:r>
    </w:p>
    <w:p w14:paraId="3F3769CC" w14:textId="1BC137ED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4.6 B</w:t>
      </w:r>
    </w:p>
    <w:p w14:paraId="5E8B356B" w14:textId="59730764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4.8 D</w:t>
      </w:r>
    </w:p>
    <w:p w14:paraId="2CEF800A" w14:textId="0D986BB4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4.9</w:t>
      </w:r>
    </w:p>
    <w:p w14:paraId="2B689529" w14:textId="21F77FA8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4.9.1 A</w:t>
      </w:r>
    </w:p>
    <w:p w14:paraId="2EE907C7" w14:textId="6C729366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4.9.2 C</w:t>
      </w:r>
    </w:p>
    <w:p w14:paraId="028D9609" w14:textId="6B389F80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4.9.3 c</w:t>
      </w:r>
    </w:p>
    <w:p w14:paraId="764BF080" w14:textId="6C2204AE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4.10</w:t>
      </w:r>
    </w:p>
    <w:p w14:paraId="701A6BD6" w14:textId="7AD7DC00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4.10.1 d</w:t>
      </w:r>
    </w:p>
    <w:p w14:paraId="461FEBD4" w14:textId="3E9E5749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4.10.2 C</w:t>
      </w:r>
    </w:p>
    <w:p w14:paraId="5B876429" w14:textId="7535C5C7" w:rsidR="008B21C6" w:rsidRDefault="008B21C6" w:rsidP="008B21C6">
      <w:pPr>
        <w:jc w:val="both"/>
        <w:rPr>
          <w:sz w:val="22"/>
          <w:szCs w:val="22"/>
        </w:rPr>
      </w:pPr>
      <w:r>
        <w:rPr>
          <w:sz w:val="22"/>
          <w:szCs w:val="22"/>
        </w:rPr>
        <w:t>4.10.3 b</w:t>
      </w:r>
    </w:p>
    <w:p w14:paraId="2D06C562" w14:textId="19E49C73" w:rsidR="006F47C4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4.11 C</w:t>
      </w:r>
    </w:p>
    <w:p w14:paraId="7252982E" w14:textId="2F09A8D9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4.11.2 A</w:t>
      </w:r>
    </w:p>
    <w:p w14:paraId="209F5032" w14:textId="09DAA0DC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 </w:t>
      </w:r>
    </w:p>
    <w:p w14:paraId="2359C854" w14:textId="7388034D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4.12.1! s1-isEmpty()</w:t>
      </w:r>
    </w:p>
    <w:p w14:paraId="08713ACB" w14:textId="371F8DC8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4.12.2 s1.pop ()</w:t>
      </w:r>
    </w:p>
    <w:p w14:paraId="76998B4E" w14:textId="5402D0C3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4.12.3 s2.pop ()</w:t>
      </w:r>
    </w:p>
    <w:p w14:paraId="5BE4E898" w14:textId="50AF4C65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4.13</w:t>
      </w:r>
    </w:p>
    <w:p w14:paraId="70129F0C" w14:textId="3D4EEA0B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4.13.1 IV</w:t>
      </w:r>
    </w:p>
    <w:p w14:paraId="17758582" w14:textId="1A7F3918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4.13.2 i</w:t>
      </w:r>
    </w:p>
    <w:p w14:paraId="1DBE144E" w14:textId="222F479A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4.13(el que se repite) </w:t>
      </w:r>
    </w:p>
    <w:p w14:paraId="0ADAA382" w14:textId="5893E9D8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4.13.3 </w:t>
      </w:r>
      <w:proofErr w:type="spellStart"/>
      <w:r>
        <w:rPr>
          <w:sz w:val="22"/>
          <w:szCs w:val="22"/>
        </w:rPr>
        <w:t>iii</w:t>
      </w:r>
      <w:proofErr w:type="spellEnd"/>
    </w:p>
    <w:p w14:paraId="3D7EE001" w14:textId="0F20229C" w:rsidR="008B21C6" w:rsidRDefault="008B21C6" w:rsidP="003F4C2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4.13.4 </w:t>
      </w:r>
      <w:proofErr w:type="spellStart"/>
      <w:r>
        <w:rPr>
          <w:sz w:val="22"/>
          <w:szCs w:val="22"/>
        </w:rPr>
        <w:t>iii</w:t>
      </w:r>
      <w:proofErr w:type="spellEnd"/>
    </w:p>
    <w:p w14:paraId="5EDC6874" w14:textId="44B6800C" w:rsidR="008B21C6" w:rsidRDefault="008B21C6" w:rsidP="003F4C22">
      <w:pPr>
        <w:ind w:left="360"/>
        <w:jc w:val="both"/>
        <w:rPr>
          <w:b/>
          <w:bCs/>
          <w:i/>
          <w:sz w:val="22"/>
          <w:szCs w:val="22"/>
        </w:rPr>
      </w:pPr>
      <w:r>
        <w:rPr>
          <w:sz w:val="22"/>
          <w:szCs w:val="22"/>
        </w:rPr>
        <w:t>4.14 IV</w:t>
      </w: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253DF" w14:textId="77777777" w:rsidR="00713DEA" w:rsidRDefault="00713DEA" w:rsidP="004071A1">
      <w:r>
        <w:separator/>
      </w:r>
    </w:p>
  </w:endnote>
  <w:endnote w:type="continuationSeparator" w:id="0">
    <w:p w14:paraId="40991881" w14:textId="77777777" w:rsidR="00713DEA" w:rsidRDefault="00713DEA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045BA" w14:textId="77777777" w:rsidR="00713DEA" w:rsidRDefault="00713DEA" w:rsidP="004071A1">
      <w:r>
        <w:separator/>
      </w:r>
    </w:p>
  </w:footnote>
  <w:footnote w:type="continuationSeparator" w:id="0">
    <w:p w14:paraId="4F1B99A9" w14:textId="77777777" w:rsidR="00713DEA" w:rsidRDefault="00713DEA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5CA5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9F0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3DEA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21C6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29D4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01E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E59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E59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andre.sanchez.as2@outlook.es</cp:lastModifiedBy>
  <cp:revision>3</cp:revision>
  <cp:lastPrinted>2019-01-22T00:16:00Z</cp:lastPrinted>
  <dcterms:created xsi:type="dcterms:W3CDTF">2020-09-28T03:39:00Z</dcterms:created>
  <dcterms:modified xsi:type="dcterms:W3CDTF">2020-09-28T03:43:00Z</dcterms:modified>
</cp:coreProperties>
</file>